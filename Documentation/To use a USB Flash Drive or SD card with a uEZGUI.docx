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926E2" w14:textId="26F4C073" w:rsidR="002A36B1" w:rsidRDefault="00054001">
      <w:r>
        <w:t>To</w:t>
      </w:r>
      <w:r w:rsidR="002A36B1">
        <w:t xml:space="preserve"> use a USB Flash </w:t>
      </w:r>
      <w:r w:rsidR="004222F4">
        <w:t>D</w:t>
      </w:r>
      <w:r w:rsidR="002A36B1">
        <w:t xml:space="preserve">rive </w:t>
      </w:r>
      <w:r w:rsidR="004222F4">
        <w:t xml:space="preserve">or SD card </w:t>
      </w:r>
      <w:r w:rsidR="002A36B1">
        <w:t xml:space="preserve">with a </w:t>
      </w:r>
      <w:r w:rsidR="00F02083">
        <w:t>µEZ</w:t>
      </w:r>
      <w:r w:rsidR="002A36B1">
        <w:t xml:space="preserve">GUI, it must be properly formatted to a supported file system and </w:t>
      </w:r>
      <w:r w:rsidR="004222F4">
        <w:t>block</w:t>
      </w:r>
      <w:r w:rsidR="002A36B1">
        <w:t xml:space="preserve"> size.</w:t>
      </w:r>
    </w:p>
    <w:p w14:paraId="470E1735" w14:textId="2FF026BB" w:rsidR="002A36B1" w:rsidRDefault="002A36B1">
      <w:r>
        <w:t xml:space="preserve">Currently out of the box </w:t>
      </w:r>
      <w:r w:rsidR="00F02083">
        <w:t>µEZ</w:t>
      </w:r>
      <w:r>
        <w:t xml:space="preserve"> supports the following file systems and</w:t>
      </w:r>
      <w:r w:rsidR="004222F4">
        <w:t xml:space="preserve"> block </w:t>
      </w:r>
      <w:r>
        <w:t>sizes:</w:t>
      </w:r>
    </w:p>
    <w:p w14:paraId="30A41FE1" w14:textId="1141F011" w:rsidR="002A36B1" w:rsidRDefault="002A36B1" w:rsidP="002A36B1">
      <w:pPr>
        <w:pStyle w:val="ListParagraph"/>
        <w:numPr>
          <w:ilvl w:val="0"/>
          <w:numId w:val="24"/>
        </w:numPr>
      </w:pPr>
      <w:r>
        <w:t xml:space="preserve">FAT32 / 4096 byte </w:t>
      </w:r>
      <w:r w:rsidR="004222F4">
        <w:t>block</w:t>
      </w:r>
      <w:r>
        <w:t xml:space="preserve"> size</w:t>
      </w:r>
      <w:r w:rsidR="00F02083">
        <w:t xml:space="preserve"> for drives 16GB or less</w:t>
      </w:r>
    </w:p>
    <w:p w14:paraId="7D66F098" w14:textId="3D49DA89" w:rsidR="002A36B1" w:rsidRDefault="002A36B1" w:rsidP="002A36B1">
      <w:pPr>
        <w:pStyle w:val="ListParagraph"/>
        <w:numPr>
          <w:ilvl w:val="0"/>
          <w:numId w:val="24"/>
        </w:numPr>
      </w:pPr>
      <w:r>
        <w:t xml:space="preserve">FAT / 4096 byte </w:t>
      </w:r>
      <w:r w:rsidR="004222F4">
        <w:t>block</w:t>
      </w:r>
      <w:r w:rsidR="004222F4">
        <w:t xml:space="preserve"> </w:t>
      </w:r>
      <w:r>
        <w:t>size</w:t>
      </w:r>
      <w:r w:rsidR="00F02083">
        <w:t xml:space="preserve"> for really small file systems</w:t>
      </w:r>
    </w:p>
    <w:p w14:paraId="5F815863" w14:textId="0028B6CB" w:rsidR="002A36B1" w:rsidRDefault="002A36B1"/>
    <w:p w14:paraId="34F941A5" w14:textId="1DCD49FB" w:rsidR="00D41206" w:rsidRDefault="002A36B1">
      <w:proofErr w:type="spellStart"/>
      <w:r>
        <w:t>exFAT</w:t>
      </w:r>
      <w:proofErr w:type="spellEnd"/>
      <w:r>
        <w:t xml:space="preserve"> support requires modifications to </w:t>
      </w:r>
      <w:r w:rsidR="00F02083">
        <w:t>µEZ</w:t>
      </w:r>
      <w:r>
        <w:t xml:space="preserve">. Please refer to the documentation for your specific </w:t>
      </w:r>
      <w:r w:rsidR="00F02083">
        <w:t>µEZ</w:t>
      </w:r>
      <w:r>
        <w:t xml:space="preserve"> version for details.</w:t>
      </w:r>
    </w:p>
    <w:p w14:paraId="01E8B82D" w14:textId="77777777" w:rsidR="00B267C5" w:rsidRDefault="00B267C5" w:rsidP="00B32195"/>
    <w:p w14:paraId="577C5311" w14:textId="33FCBCEE" w:rsidR="00B32195" w:rsidRDefault="00B32195" w:rsidP="00B267C5">
      <w:pPr>
        <w:pStyle w:val="Heading1"/>
      </w:pPr>
      <w:r>
        <w:t>Formatting drives in Linux</w:t>
      </w:r>
    </w:p>
    <w:p w14:paraId="578BA5AA" w14:textId="77777777" w:rsidR="00B32195" w:rsidRDefault="00B32195" w:rsidP="00B32195">
      <w:r>
        <w:t>When using Linux follow the below steps to format the SD card or USB Flash Drive:</w:t>
      </w:r>
    </w:p>
    <w:p w14:paraId="235F5994" w14:textId="77777777" w:rsidR="00B32195" w:rsidRDefault="00B32195" w:rsidP="00B32195"/>
    <w:p w14:paraId="1BFC4F0C" w14:textId="1DED9E7D" w:rsidR="00B32195" w:rsidRDefault="00B32195" w:rsidP="00B32195">
      <w:pPr>
        <w:pStyle w:val="ListParagraph"/>
        <w:numPr>
          <w:ilvl w:val="0"/>
          <w:numId w:val="28"/>
        </w:numPr>
      </w:pPr>
      <w:r>
        <w:t xml:space="preserve">First identify the drive letter of your Flash drive. For </w:t>
      </w:r>
      <w:r w:rsidR="0043251A">
        <w:t>example,</w:t>
      </w:r>
      <w:r>
        <w:t xml:space="preserve"> </w:t>
      </w:r>
      <w:bookmarkStart w:id="0" w:name="_GoBack"/>
      <w:bookmarkEnd w:id="0"/>
      <w:r>
        <w:t>if your drive is “</w:t>
      </w:r>
      <w:proofErr w:type="spellStart"/>
      <w:r>
        <w:t>sdg</w:t>
      </w:r>
      <w:proofErr w:type="spellEnd"/>
      <w:r>
        <w:t>” (shown below) the letter will be ‘g’.</w:t>
      </w:r>
    </w:p>
    <w:p w14:paraId="39712F64" w14:textId="77777777" w:rsidR="00B32195" w:rsidRDefault="00B32195" w:rsidP="00B32195">
      <w:pPr>
        <w:pStyle w:val="ListParagraph"/>
        <w:numPr>
          <w:ilvl w:val="1"/>
          <w:numId w:val="28"/>
        </w:numPr>
      </w:pPr>
      <w:r>
        <w:t>Using a GUI tool such as the “gnome-disk-utility” you will see the drive letter on the right side under the window heading and also at the “Device” text.</w:t>
      </w:r>
    </w:p>
    <w:p w14:paraId="4633D35D" w14:textId="77777777" w:rsidR="00B32195" w:rsidRDefault="00B32195" w:rsidP="00B32195"/>
    <w:p w14:paraId="4D406DED" w14:textId="0EB2EAC2" w:rsidR="00B32195" w:rsidRDefault="00B32195" w:rsidP="00B32195">
      <w:pPr>
        <w:jc w:val="center"/>
      </w:pPr>
      <w:r>
        <w:rPr>
          <w:noProof/>
        </w:rPr>
        <w:drawing>
          <wp:inline distT="0" distB="0" distL="0" distR="0" wp14:anchorId="7D284853" wp14:editId="0D6B91C4">
            <wp:extent cx="580072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C82E" w14:textId="2943F8B0" w:rsidR="00B267C5" w:rsidRPr="00B267C5" w:rsidRDefault="00B267C5" w:rsidP="00B32195">
      <w:pPr>
        <w:jc w:val="center"/>
        <w:rPr>
          <w:b/>
          <w:bCs/>
        </w:rPr>
      </w:pPr>
      <w:r w:rsidRPr="00B267C5">
        <w:rPr>
          <w:b/>
          <w:bCs/>
        </w:rPr>
        <w:t>Identifying the USB Flash drive as drive letter ‘g’</w:t>
      </w:r>
    </w:p>
    <w:p w14:paraId="3BC60074" w14:textId="77777777" w:rsidR="00B32195" w:rsidRDefault="00B32195" w:rsidP="00B32195"/>
    <w:p w14:paraId="360C3670" w14:textId="77777777" w:rsidR="00B32195" w:rsidRDefault="00B32195" w:rsidP="00B32195">
      <w:pPr>
        <w:pStyle w:val="ListParagraph"/>
        <w:numPr>
          <w:ilvl w:val="0"/>
          <w:numId w:val="28"/>
        </w:numPr>
      </w:pPr>
      <w:r>
        <w:t>This letter will replace the capital ‘</w:t>
      </w:r>
      <w:r w:rsidRPr="00B32195">
        <w:rPr>
          <w:highlight w:val="yellow"/>
        </w:rPr>
        <w:t>X</w:t>
      </w:r>
      <w:r>
        <w:t>’ in the below commands.</w:t>
      </w:r>
    </w:p>
    <w:p w14:paraId="0D91276E" w14:textId="77777777" w:rsidR="00B32195" w:rsidRDefault="00B32195" w:rsidP="00B32195">
      <w:pPr>
        <w:pStyle w:val="ListParagraph"/>
        <w:numPr>
          <w:ilvl w:val="0"/>
          <w:numId w:val="28"/>
        </w:numPr>
      </w:pPr>
      <w:r>
        <w:t xml:space="preserve">Run the following commands either using </w:t>
      </w:r>
      <w:proofErr w:type="spellStart"/>
      <w:r>
        <w:t>sudo</w:t>
      </w:r>
      <w:proofErr w:type="spellEnd"/>
      <w:r>
        <w:t xml:space="preserve"> or as a root user:</w:t>
      </w:r>
    </w:p>
    <w:p w14:paraId="14A2580B" w14:textId="77777777" w:rsidR="00B32195" w:rsidRDefault="00B32195" w:rsidP="00B32195">
      <w:pPr>
        <w:pStyle w:val="ListParagraph"/>
        <w:numPr>
          <w:ilvl w:val="1"/>
          <w:numId w:val="28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umount</w:t>
      </w:r>
      <w:proofErr w:type="spellEnd"/>
      <w:r>
        <w:t xml:space="preserve"> /dev/sd</w:t>
      </w:r>
      <w:r w:rsidRPr="00B32195">
        <w:rPr>
          <w:highlight w:val="yellow"/>
        </w:rPr>
        <w:t>X</w:t>
      </w:r>
      <w:r>
        <w:t>1</w:t>
      </w:r>
    </w:p>
    <w:p w14:paraId="33185080" w14:textId="23A49DCB" w:rsidR="00B32195" w:rsidRDefault="00B32195" w:rsidP="00B32195">
      <w:pPr>
        <w:pStyle w:val="ListParagraph"/>
        <w:numPr>
          <w:ilvl w:val="1"/>
          <w:numId w:val="28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mkfs.vfat</w:t>
      </w:r>
      <w:proofErr w:type="spellEnd"/>
      <w:r>
        <w:t xml:space="preserve"> </w:t>
      </w:r>
      <w:r w:rsidR="0089727E">
        <w:t xml:space="preserve">-v </w:t>
      </w:r>
      <w:r>
        <w:t>-F 32 -n 'DRIVE' /dev/sd</w:t>
      </w:r>
      <w:r w:rsidRPr="00B32195">
        <w:rPr>
          <w:highlight w:val="yellow"/>
        </w:rPr>
        <w:t>X</w:t>
      </w:r>
      <w:r>
        <w:t>1</w:t>
      </w:r>
    </w:p>
    <w:p w14:paraId="46D5024F" w14:textId="7DD66447" w:rsidR="00B32195" w:rsidRDefault="0089727E" w:rsidP="00B32195">
      <w:pPr>
        <w:pStyle w:val="ListParagraph"/>
        <w:numPr>
          <w:ilvl w:val="0"/>
          <w:numId w:val="27"/>
        </w:numPr>
      </w:pPr>
      <w:r>
        <w:t>The drive is now ready to use.</w:t>
      </w:r>
    </w:p>
    <w:p w14:paraId="6D26E5C6" w14:textId="0858CA75" w:rsidR="002A36B1" w:rsidRDefault="002A36B1" w:rsidP="00F02083">
      <w:pPr>
        <w:pStyle w:val="Heading1"/>
        <w:spacing w:before="0"/>
      </w:pPr>
      <w:r>
        <w:lastRenderedPageBreak/>
        <w:t xml:space="preserve">Formatting drives in Windows </w:t>
      </w:r>
    </w:p>
    <w:p w14:paraId="4395035C" w14:textId="19EDAE3D" w:rsidR="00054001" w:rsidRDefault="004222F4">
      <w:r>
        <w:t xml:space="preserve">When using </w:t>
      </w:r>
      <w:r w:rsidR="00D41206">
        <w:t>W</w:t>
      </w:r>
      <w:r>
        <w:t>indows follow the below steps to format the SD card or USB Flash Drive:</w:t>
      </w:r>
    </w:p>
    <w:p w14:paraId="0793B140" w14:textId="4BE0ABBC" w:rsidR="004222F4" w:rsidRDefault="004222F4" w:rsidP="004222F4">
      <w:pPr>
        <w:pStyle w:val="ListParagraph"/>
        <w:numPr>
          <w:ilvl w:val="0"/>
          <w:numId w:val="25"/>
        </w:numPr>
      </w:pPr>
      <w:r>
        <w:t>Open File Explorer</w:t>
      </w:r>
    </w:p>
    <w:p w14:paraId="05291747" w14:textId="150A14F7" w:rsidR="004222F4" w:rsidRDefault="004222F4" w:rsidP="004222F4">
      <w:pPr>
        <w:pStyle w:val="ListParagraph"/>
        <w:numPr>
          <w:ilvl w:val="0"/>
          <w:numId w:val="25"/>
        </w:numPr>
      </w:pPr>
      <w:r>
        <w:t>Select the drive letter for the SD card or USB Flash drive.</w:t>
      </w:r>
    </w:p>
    <w:p w14:paraId="3ED2FF41" w14:textId="4D5B8EDA" w:rsidR="004222F4" w:rsidRDefault="004222F4" w:rsidP="004222F4">
      <w:pPr>
        <w:pStyle w:val="ListParagraph"/>
        <w:numPr>
          <w:ilvl w:val="0"/>
          <w:numId w:val="25"/>
        </w:numPr>
      </w:pPr>
      <w:r>
        <w:t>Right click on the drive</w:t>
      </w:r>
      <w:r w:rsidR="00D41206">
        <w:t>.</w:t>
      </w:r>
    </w:p>
    <w:p w14:paraId="60C33BF8" w14:textId="6F067CDB" w:rsidR="004222F4" w:rsidRDefault="004222F4" w:rsidP="004222F4">
      <w:pPr>
        <w:pStyle w:val="ListParagraph"/>
        <w:numPr>
          <w:ilvl w:val="0"/>
          <w:numId w:val="25"/>
        </w:numPr>
      </w:pPr>
      <w:r>
        <w:t>Select the “Format…” Option</w:t>
      </w:r>
    </w:p>
    <w:p w14:paraId="66F0DF08" w14:textId="0B6437E3" w:rsidR="004222F4" w:rsidRDefault="004222F4" w:rsidP="004222F4">
      <w:pPr>
        <w:jc w:val="center"/>
      </w:pPr>
      <w:r>
        <w:rPr>
          <w:noProof/>
        </w:rPr>
        <w:drawing>
          <wp:inline distT="0" distB="0" distL="0" distR="0" wp14:anchorId="07A4D6D6" wp14:editId="45026516">
            <wp:extent cx="31813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518" t="1976" b="29382"/>
                    <a:stretch/>
                  </pic:blipFill>
                  <pic:spPr bwMode="auto">
                    <a:xfrm>
                      <a:off x="0" y="0"/>
                      <a:ext cx="31813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0C5D3" w14:textId="288B9A80" w:rsidR="00B267C5" w:rsidRPr="00B267C5" w:rsidRDefault="00B267C5" w:rsidP="004222F4">
      <w:pPr>
        <w:jc w:val="center"/>
        <w:rPr>
          <w:b/>
          <w:bCs/>
        </w:rPr>
      </w:pPr>
      <w:r w:rsidRPr="00B267C5">
        <w:rPr>
          <w:b/>
          <w:bCs/>
        </w:rPr>
        <w:t>Selection “Format…” in the dialog menu</w:t>
      </w:r>
    </w:p>
    <w:p w14:paraId="38AC0718" w14:textId="77777777" w:rsidR="004222F4" w:rsidRDefault="004222F4" w:rsidP="004222F4"/>
    <w:p w14:paraId="14ADEA69" w14:textId="6FDE1CB5" w:rsidR="004222F4" w:rsidRDefault="004222F4" w:rsidP="004222F4">
      <w:pPr>
        <w:pStyle w:val="ListParagraph"/>
        <w:numPr>
          <w:ilvl w:val="0"/>
          <w:numId w:val="25"/>
        </w:numPr>
      </w:pPr>
      <w:r>
        <w:t>Select the “FAT</w:t>
      </w:r>
      <w:r w:rsidR="00D41206">
        <w:t>32“ option</w:t>
      </w:r>
      <w:r>
        <w:t xml:space="preserve"> for the file system</w:t>
      </w:r>
    </w:p>
    <w:p w14:paraId="5B29CD8C" w14:textId="6A070CB8" w:rsidR="00054001" w:rsidRDefault="00D41206" w:rsidP="00054001">
      <w:pPr>
        <w:jc w:val="center"/>
      </w:pPr>
      <w:r>
        <w:rPr>
          <w:noProof/>
        </w:rPr>
        <w:drawing>
          <wp:inline distT="0" distB="0" distL="0" distR="0" wp14:anchorId="7D8A9EF6" wp14:editId="16412F2A">
            <wp:extent cx="240982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D62C" w14:textId="78485EA7" w:rsidR="00B267C5" w:rsidRPr="00B267C5" w:rsidRDefault="00B267C5" w:rsidP="00054001">
      <w:pPr>
        <w:jc w:val="center"/>
        <w:rPr>
          <w:b/>
          <w:bCs/>
        </w:rPr>
      </w:pPr>
      <w:r>
        <w:rPr>
          <w:b/>
          <w:bCs/>
        </w:rPr>
        <w:t>Format Dialog Box</w:t>
      </w:r>
    </w:p>
    <w:p w14:paraId="63788B22" w14:textId="617459EC" w:rsidR="00054001" w:rsidRDefault="00D41206" w:rsidP="00D41206">
      <w:pPr>
        <w:pStyle w:val="ListParagraph"/>
        <w:numPr>
          <w:ilvl w:val="0"/>
          <w:numId w:val="25"/>
        </w:numPr>
      </w:pPr>
      <w:r>
        <w:t xml:space="preserve">Select the </w:t>
      </w:r>
      <w:r w:rsidR="00B267C5">
        <w:t>“</w:t>
      </w:r>
      <w:r>
        <w:t>4096 byte</w:t>
      </w:r>
      <w:r w:rsidR="00B267C5">
        <w:t>”</w:t>
      </w:r>
      <w:r>
        <w:t xml:space="preserve"> size under “Allocation unit size”.</w:t>
      </w:r>
    </w:p>
    <w:p w14:paraId="3E4B1D81" w14:textId="2C18D1D1" w:rsidR="0089727E" w:rsidRDefault="00D41206" w:rsidP="0089727E">
      <w:pPr>
        <w:pStyle w:val="ListParagraph"/>
        <w:numPr>
          <w:ilvl w:val="0"/>
          <w:numId w:val="25"/>
        </w:numPr>
      </w:pPr>
      <w:r>
        <w:t>Click &lt;Start&gt;.</w:t>
      </w:r>
    </w:p>
    <w:p w14:paraId="332219F8" w14:textId="5D0CD8C8" w:rsidR="0089727E" w:rsidRDefault="0089727E" w:rsidP="00D41206">
      <w:pPr>
        <w:pStyle w:val="ListParagraph"/>
        <w:numPr>
          <w:ilvl w:val="0"/>
          <w:numId w:val="25"/>
        </w:numPr>
      </w:pPr>
      <w:r>
        <w:t>The drive is now ready to use.</w:t>
      </w:r>
    </w:p>
    <w:sectPr w:rsidR="0089727E" w:rsidSect="00D41206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51780" w14:textId="77777777" w:rsidR="00FB3488" w:rsidRDefault="00FB3488" w:rsidP="00054001">
      <w:r>
        <w:separator/>
      </w:r>
    </w:p>
  </w:endnote>
  <w:endnote w:type="continuationSeparator" w:id="0">
    <w:p w14:paraId="472A5A09" w14:textId="77777777" w:rsidR="00FB3488" w:rsidRDefault="00FB3488" w:rsidP="00054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59B90" w14:textId="77777777" w:rsidR="00FB3488" w:rsidRDefault="00FB3488" w:rsidP="00054001">
      <w:r>
        <w:separator/>
      </w:r>
    </w:p>
  </w:footnote>
  <w:footnote w:type="continuationSeparator" w:id="0">
    <w:p w14:paraId="20DE8481" w14:textId="77777777" w:rsidR="00FB3488" w:rsidRDefault="00FB3488" w:rsidP="00054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0F558" w14:textId="5D391F82" w:rsidR="00054001" w:rsidRDefault="00054001" w:rsidP="00054001">
    <w:pPr>
      <w:pStyle w:val="Header"/>
      <w:jc w:val="center"/>
      <w:rPr>
        <w:b/>
        <w:bCs/>
      </w:rPr>
    </w:pPr>
    <w:r w:rsidRPr="008448E0">
      <w:rPr>
        <w:b/>
        <w:bCs/>
      </w:rPr>
      <w:t xml:space="preserve">Preparing </w:t>
    </w:r>
    <w:r w:rsidR="008448E0" w:rsidRPr="008448E0">
      <w:rPr>
        <w:b/>
        <w:bCs/>
      </w:rPr>
      <w:t xml:space="preserve">a USB </w:t>
    </w:r>
    <w:r w:rsidRPr="008448E0">
      <w:rPr>
        <w:b/>
        <w:bCs/>
      </w:rPr>
      <w:t>Flash Drive</w:t>
    </w:r>
    <w:r w:rsidR="004222F4">
      <w:rPr>
        <w:b/>
        <w:bCs/>
      </w:rPr>
      <w:t xml:space="preserve"> or SD card</w:t>
    </w:r>
    <w:r w:rsidRPr="008448E0">
      <w:rPr>
        <w:b/>
        <w:bCs/>
      </w:rPr>
      <w:t xml:space="preserve"> for use with </w:t>
    </w:r>
    <w:r w:rsidR="00F02083">
      <w:rPr>
        <w:rFonts w:cstheme="minorHAnsi"/>
      </w:rPr>
      <w:t>µ</w:t>
    </w:r>
    <w:r w:rsidRPr="008448E0">
      <w:rPr>
        <w:b/>
        <w:bCs/>
      </w:rPr>
      <w:t>EZGUI</w:t>
    </w:r>
  </w:p>
  <w:p w14:paraId="737AB2BD" w14:textId="77777777" w:rsidR="00F02083" w:rsidRPr="008448E0" w:rsidRDefault="00F02083" w:rsidP="00054001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957FCE"/>
    <w:multiLevelType w:val="hybridMultilevel"/>
    <w:tmpl w:val="AC9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6D2F77"/>
    <w:multiLevelType w:val="hybridMultilevel"/>
    <w:tmpl w:val="4114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034CA9"/>
    <w:multiLevelType w:val="hybridMultilevel"/>
    <w:tmpl w:val="6DFE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51C50E1"/>
    <w:multiLevelType w:val="hybridMultilevel"/>
    <w:tmpl w:val="41E2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572479"/>
    <w:multiLevelType w:val="hybridMultilevel"/>
    <w:tmpl w:val="FB30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6"/>
  </w:num>
  <w:num w:numId="5">
    <w:abstractNumId w:val="14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5"/>
  </w:num>
  <w:num w:numId="21">
    <w:abstractNumId w:val="19"/>
  </w:num>
  <w:num w:numId="22">
    <w:abstractNumId w:val="11"/>
  </w:num>
  <w:num w:numId="23">
    <w:abstractNumId w:val="27"/>
  </w:num>
  <w:num w:numId="24">
    <w:abstractNumId w:val="24"/>
  </w:num>
  <w:num w:numId="25">
    <w:abstractNumId w:val="20"/>
  </w:num>
  <w:num w:numId="26">
    <w:abstractNumId w:val="13"/>
  </w:num>
  <w:num w:numId="27">
    <w:abstractNumId w:val="1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01"/>
    <w:rsid w:val="00054001"/>
    <w:rsid w:val="002A36B1"/>
    <w:rsid w:val="004222F4"/>
    <w:rsid w:val="0043251A"/>
    <w:rsid w:val="00645252"/>
    <w:rsid w:val="006D3D74"/>
    <w:rsid w:val="0083569A"/>
    <w:rsid w:val="008448E0"/>
    <w:rsid w:val="0089727E"/>
    <w:rsid w:val="00A9204E"/>
    <w:rsid w:val="00B267C5"/>
    <w:rsid w:val="00B32195"/>
    <w:rsid w:val="00D41206"/>
    <w:rsid w:val="00F02083"/>
    <w:rsid w:val="00FB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4B7E2"/>
  <w15:chartTrackingRefBased/>
  <w15:docId w15:val="{7E1CF95B-9906-48EE-BCB5-ECD70F84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A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fleming\AppData\Local\Microsoft\Office\16.0\DTS\en-US%7bD18B3C4A-4590-456E-B0C6-4B6AFE2AB72D%7d\%7b869C6D02-C046-4CEB-AB04-7F9CE6333DF4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2D35D8-0374-49AF-B7E9-E89E067F9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{869C6D02-C046-4CEB-AB04-7F9CE6333DF4}tf02786999.dotx</Template>
  <TotalTime>90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Fleming</dc:creator>
  <cp:keywords/>
  <dc:description/>
  <cp:lastModifiedBy>Bill Fleming</cp:lastModifiedBy>
  <cp:revision>2</cp:revision>
  <dcterms:created xsi:type="dcterms:W3CDTF">2020-03-23T20:21:00Z</dcterms:created>
  <dcterms:modified xsi:type="dcterms:W3CDTF">2020-03-23T21:51:00Z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